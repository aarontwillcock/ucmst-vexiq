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9B" w:rsidRDefault="00B27897" w:rsidP="00221423">
      <w:pPr>
        <w:pStyle w:val="Title"/>
        <w:jc w:val="center"/>
      </w:pPr>
      <w:r>
        <w:t xml:space="preserve">Updating </w:t>
      </w:r>
      <w:r w:rsidR="00206B24">
        <w:t>Robot FIrmware</w:t>
      </w:r>
    </w:p>
    <w:p w:rsidR="00221423" w:rsidRDefault="00221423" w:rsidP="00221423">
      <w:pPr>
        <w:pStyle w:val="Heading1"/>
        <w:rPr>
          <w:b/>
        </w:rPr>
      </w:pPr>
      <w:r w:rsidRPr="00221423">
        <w:rPr>
          <w:b/>
        </w:rPr>
        <w:t>Description</w:t>
      </w:r>
    </w:p>
    <w:p w:rsidR="00221423" w:rsidRPr="00221423" w:rsidRDefault="00221423" w:rsidP="00221423">
      <w:r>
        <w:tab/>
      </w:r>
      <w:r w:rsidR="00256120">
        <w:t xml:space="preserve">This tutorial is a guide for updating </w:t>
      </w:r>
      <w:r w:rsidR="00206B24">
        <w:t>Vex IQ robot firmware through the Vex OS utility</w:t>
      </w:r>
    </w:p>
    <w:p w:rsidR="00221423" w:rsidRDefault="00256120" w:rsidP="00221423">
      <w:pPr>
        <w:pStyle w:val="Heading1"/>
        <w:rPr>
          <w:b/>
        </w:rPr>
      </w:pPr>
      <w:r>
        <w:rPr>
          <w:b/>
        </w:rPr>
        <w:t>Instructions</w:t>
      </w:r>
    </w:p>
    <w:p w:rsidR="00AC7CD8" w:rsidRDefault="00B27897" w:rsidP="00AC7CD8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Log into Laptops</w:t>
      </w:r>
    </w:p>
    <w:p w:rsidR="00AC7CD8" w:rsidRDefault="00B27897" w:rsidP="006F6589">
      <w:pPr>
        <w:pStyle w:val="ListParagraph"/>
        <w:numPr>
          <w:ilvl w:val="0"/>
          <w:numId w:val="6"/>
        </w:numPr>
      </w:pPr>
      <w:r>
        <w:t>Take a laptop for your team from the Vex IQ laptop cart</w:t>
      </w:r>
    </w:p>
    <w:p w:rsidR="00872589" w:rsidRDefault="00B27897" w:rsidP="001E0B02">
      <w:pPr>
        <w:pStyle w:val="ListParagraph"/>
        <w:numPr>
          <w:ilvl w:val="0"/>
          <w:numId w:val="6"/>
        </w:numPr>
      </w:pPr>
      <w:r>
        <w:t>Power on and log into the laptop</w:t>
      </w:r>
    </w:p>
    <w:p w:rsidR="00B27897" w:rsidRDefault="00B27897" w:rsidP="00B27897">
      <w:pPr>
        <w:pStyle w:val="ListParagraph"/>
        <w:numPr>
          <w:ilvl w:val="1"/>
          <w:numId w:val="6"/>
        </w:numPr>
      </w:pPr>
      <w:r>
        <w:t xml:space="preserve">Login: </w:t>
      </w:r>
      <w:r>
        <w:tab/>
      </w:r>
      <w:r>
        <w:tab/>
        <w:t>Student</w:t>
      </w:r>
    </w:p>
    <w:p w:rsidR="00B27897" w:rsidRDefault="00B27897" w:rsidP="00B27897">
      <w:pPr>
        <w:pStyle w:val="ListParagraph"/>
        <w:numPr>
          <w:ilvl w:val="1"/>
          <w:numId w:val="6"/>
        </w:numPr>
      </w:pPr>
      <w:r>
        <w:t>Password:</w:t>
      </w:r>
      <w:r>
        <w:tab/>
        <w:t>obfuscate</w:t>
      </w:r>
    </w:p>
    <w:p w:rsidR="00AC7CD8" w:rsidRDefault="00B27897" w:rsidP="00AC7CD8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 xml:space="preserve">Opening </w:t>
      </w:r>
      <w:r w:rsidR="00206B24">
        <w:rPr>
          <w:b/>
        </w:rPr>
        <w:t>VEX OS</w:t>
      </w:r>
    </w:p>
    <w:p w:rsidR="00872589" w:rsidRDefault="00B27897" w:rsidP="00872589">
      <w:pPr>
        <w:pStyle w:val="ListParagraph"/>
        <w:numPr>
          <w:ilvl w:val="0"/>
          <w:numId w:val="12"/>
        </w:numPr>
      </w:pPr>
      <w:r>
        <w:t xml:space="preserve">Look on the desktop for the </w:t>
      </w:r>
      <w:r w:rsidR="00206B24">
        <w:t>VEXos Utility</w:t>
      </w:r>
      <w:r>
        <w:t xml:space="preserve"> icon. </w:t>
      </w:r>
      <w:r w:rsidR="00206B24">
        <w:t>Double click</w:t>
      </w:r>
      <w:r>
        <w:t xml:space="preserve"> the “</w:t>
      </w:r>
      <w:r w:rsidR="00206B24">
        <w:t>VEXos Utility</w:t>
      </w:r>
      <w:r>
        <w:t>”</w:t>
      </w:r>
      <w:r w:rsidR="00206B24">
        <w:t xml:space="preserve"> icon.</w:t>
      </w:r>
      <w:r w:rsidR="00774257">
        <w:br/>
      </w:r>
    </w:p>
    <w:p w:rsidR="00B27897" w:rsidRDefault="00B27897" w:rsidP="00B2789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3371850" cy="1238250"/>
            <wp:effectExtent l="0" t="0" r="0" b="0"/>
            <wp:docPr id="1" name="Picture 1" descr="https://lh5.googleusercontent.com/daJaOHy8cfIQQ7_I9Dc2LlIQqK79_zKa8ZBeJfjKI_n_vjBqJMkPpXY3k4dz0o-pV9VmTXhVuupqVjxj884gp_eZcUIY18EIv83ErE8t8i3SgTsTf0voQcv1Zgx-WwSQDJPIuDC9i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5a17b2e3-1d62-ed45-9b85-5d1e1eee7356" descr="https://lh5.googleusercontent.com/daJaOHy8cfIQQ7_I9Dc2LlIQqK79_zKa8ZBeJfjKI_n_vjBqJMkPpXY3k4dz0o-pV9VmTXhVuupqVjxj884gp_eZcUIY18EIv83ErE8t8i3SgTsTf0voQcv1Zgx-WwSQDJPIuDC9i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257">
        <w:br/>
      </w:r>
    </w:p>
    <w:p w:rsidR="001E0B02" w:rsidRDefault="00206B24" w:rsidP="001E0B02">
      <w:pPr>
        <w:pStyle w:val="ListParagraph"/>
        <w:numPr>
          <w:ilvl w:val="0"/>
          <w:numId w:val="12"/>
        </w:numPr>
      </w:pPr>
      <w:r>
        <w:t>The VEXos utility should appear</w:t>
      </w:r>
    </w:p>
    <w:p w:rsidR="00B27897" w:rsidRDefault="00206B24" w:rsidP="00206B24">
      <w:pPr>
        <w:jc w:val="center"/>
      </w:pPr>
      <w:r>
        <w:rPr>
          <w:noProof/>
        </w:rPr>
        <w:drawing>
          <wp:inline distT="0" distB="0" distL="0" distR="0" wp14:anchorId="2260FF17" wp14:editId="004D5DBE">
            <wp:extent cx="1962150" cy="281491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1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257">
        <w:br/>
      </w:r>
    </w:p>
    <w:p w:rsidR="00053D91" w:rsidRDefault="00053D91" w:rsidP="00053D91">
      <w:pPr>
        <w:pStyle w:val="ListParagraph"/>
        <w:numPr>
          <w:ilvl w:val="0"/>
          <w:numId w:val="12"/>
        </w:numPr>
      </w:pPr>
      <w:r>
        <w:lastRenderedPageBreak/>
        <w:t>If updates are available, select “Download &amp; Install”</w:t>
      </w:r>
    </w:p>
    <w:p w:rsidR="00053D91" w:rsidRDefault="00053D91" w:rsidP="00053D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1295400</wp:posOffset>
                </wp:positionV>
                <wp:extent cx="895350" cy="25717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00378" id="Rectangle 3" o:spid="_x0000_s1026" style="position:absolute;margin-left:164.25pt;margin-top:102pt;width:70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" filled="f" strokecolor="#7030a0" strokeweight="3pt"/>
            </w:pict>
          </mc:Fallback>
        </mc:AlternateContent>
      </w:r>
      <w:r>
        <w:rPr>
          <w:noProof/>
        </w:rPr>
        <w:drawing>
          <wp:inline distT="0" distB="0" distL="0" distR="0" wp14:anchorId="72ED7CB4" wp14:editId="515BE572">
            <wp:extent cx="2051589" cy="29432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550" cy="29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F3" w:rsidRDefault="00892DF3" w:rsidP="00206B24">
      <w:pPr>
        <w:pStyle w:val="ListParagraph"/>
        <w:numPr>
          <w:ilvl w:val="0"/>
          <w:numId w:val="12"/>
        </w:numPr>
      </w:pPr>
      <w:r>
        <w:t>Insert a charged battery into the Robot Brain</w:t>
      </w:r>
    </w:p>
    <w:p w:rsidR="00892DF3" w:rsidRDefault="00892DF3" w:rsidP="00892DF3">
      <w:pPr>
        <w:pStyle w:val="ListParagraph"/>
        <w:numPr>
          <w:ilvl w:val="0"/>
          <w:numId w:val="12"/>
        </w:numPr>
      </w:pPr>
      <w:r>
        <w:t>Connect the Brain to the computer with the USB cable and to the controller with the Ethernet cable</w:t>
      </w:r>
    </w:p>
    <w:p w:rsidR="00774257" w:rsidRDefault="00892DF3" w:rsidP="00892DF3">
      <w:pPr>
        <w:jc w:val="center"/>
      </w:pPr>
      <w:r>
        <w:rPr>
          <w:noProof/>
        </w:rPr>
        <w:drawing>
          <wp:inline distT="0" distB="0" distL="0" distR="0">
            <wp:extent cx="3619500" cy="2714625"/>
            <wp:effectExtent l="0" t="0" r="0" b="9525"/>
            <wp:docPr id="6" name="Picture 6" descr="https://lh6.googleusercontent.com/-GjNwDKlqwnwxxAeETJ42SqWiFLxhXobqscbv2WX3XSxCweKHcdPZwL9TECJCJgOsl03ilmi1YiM29cSrrzu5I4ZaiEbyK_5fi_lHA2JjAxP2ynkRWMVK2LQEFOZLOl2kM-GA3T0A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0db80d2-1d70-de81-ef22-ec2aa60cdb67" descr="https://lh6.googleusercontent.com/-GjNwDKlqwnwxxAeETJ42SqWiFLxhXobqscbv2WX3XSxCweKHcdPZwL9TECJCJgOsl03ilmi1YiM29cSrrzu5I4ZaiEbyK_5fi_lHA2JjAxP2ynkRWMVK2LQEFOZLOl2kM-GA3T0A_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257">
        <w:br/>
      </w:r>
    </w:p>
    <w:p w:rsidR="00053D91" w:rsidRDefault="00053D91">
      <w:r>
        <w:br w:type="page"/>
      </w:r>
    </w:p>
    <w:p w:rsidR="003C123F" w:rsidRDefault="00892DF3" w:rsidP="00774257">
      <w:pPr>
        <w:pStyle w:val="ListParagraph"/>
        <w:numPr>
          <w:ilvl w:val="0"/>
          <w:numId w:val="12"/>
        </w:numPr>
      </w:pPr>
      <w:r>
        <w:lastRenderedPageBreak/>
        <w:t>Power on the robot brain</w:t>
      </w:r>
    </w:p>
    <w:p w:rsidR="00892DF3" w:rsidRDefault="00892DF3" w:rsidP="00892DF3">
      <w:pPr>
        <w:pStyle w:val="ListParagraph"/>
        <w:numPr>
          <w:ilvl w:val="0"/>
          <w:numId w:val="12"/>
        </w:numPr>
      </w:pPr>
      <w:r>
        <w:t>Select Install to update the Vex IQ brain, controller, motors, sensors, etc. so that all devices have a green boarder. Follow any on-screen instructions.</w:t>
      </w:r>
    </w:p>
    <w:p w:rsidR="00892DF3" w:rsidRPr="00221423" w:rsidRDefault="00053D91" w:rsidP="00892D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3423F" wp14:editId="7A2123C1">
                <wp:simplePos x="0" y="0"/>
                <wp:positionH relativeFrom="column">
                  <wp:posOffset>2466974</wp:posOffset>
                </wp:positionH>
                <wp:positionV relativeFrom="paragraph">
                  <wp:posOffset>1986915</wp:posOffset>
                </wp:positionV>
                <wp:extent cx="1019175" cy="2571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8F413" id="Rectangle 4" o:spid="_x0000_s1026" style="position:absolute;margin-left:194.25pt;margin-top:156.45pt;width:80.2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" filled="f" strokecolor="#7030a0" strokeweight="3pt"/>
            </w:pict>
          </mc:Fallback>
        </mc:AlternateContent>
      </w:r>
      <w:r w:rsidR="00892DF3">
        <w:rPr>
          <w:noProof/>
        </w:rPr>
        <w:drawing>
          <wp:inline distT="0" distB="0" distL="0" distR="0">
            <wp:extent cx="2644398" cy="3799718"/>
            <wp:effectExtent l="0" t="0" r="3810" b="0"/>
            <wp:docPr id="9" name="Picture 9" descr="http://www.vexiqforum.com/filedata/fetch?id=22063&amp;d=149816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vexiqforum.com/filedata/fetch?id=22063&amp;d=14981630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36" cy="380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DF3" w:rsidRPr="00221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5E1" w:rsidRDefault="001675E1">
      <w:pPr>
        <w:spacing w:after="0" w:line="240" w:lineRule="auto"/>
      </w:pPr>
      <w:r>
        <w:separator/>
      </w:r>
    </w:p>
  </w:endnote>
  <w:endnote w:type="continuationSeparator" w:id="0">
    <w:p w:rsidR="001675E1" w:rsidRDefault="0016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5E1" w:rsidRDefault="001675E1">
      <w:pPr>
        <w:spacing w:after="0" w:line="240" w:lineRule="auto"/>
      </w:pPr>
      <w:r>
        <w:separator/>
      </w:r>
    </w:p>
  </w:footnote>
  <w:footnote w:type="continuationSeparator" w:id="0">
    <w:p w:rsidR="001675E1" w:rsidRDefault="00167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2DD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6119"/>
    <w:multiLevelType w:val="hybridMultilevel"/>
    <w:tmpl w:val="8B2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4F70"/>
    <w:multiLevelType w:val="hybridMultilevel"/>
    <w:tmpl w:val="8E6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D6D4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E74A8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16336F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43336"/>
    <w:multiLevelType w:val="hybridMultilevel"/>
    <w:tmpl w:val="D4C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E2722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16333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23"/>
    <w:rsid w:val="00053D91"/>
    <w:rsid w:val="0007744A"/>
    <w:rsid w:val="000C379B"/>
    <w:rsid w:val="001358E2"/>
    <w:rsid w:val="001557C3"/>
    <w:rsid w:val="001675E1"/>
    <w:rsid w:val="001E0B02"/>
    <w:rsid w:val="002013C7"/>
    <w:rsid w:val="00206B24"/>
    <w:rsid w:val="00221423"/>
    <w:rsid w:val="00246560"/>
    <w:rsid w:val="00256120"/>
    <w:rsid w:val="00275F68"/>
    <w:rsid w:val="002932DC"/>
    <w:rsid w:val="002B0EBB"/>
    <w:rsid w:val="00366A98"/>
    <w:rsid w:val="003C123F"/>
    <w:rsid w:val="003D6069"/>
    <w:rsid w:val="004B0BC1"/>
    <w:rsid w:val="0054118B"/>
    <w:rsid w:val="006F6589"/>
    <w:rsid w:val="00774257"/>
    <w:rsid w:val="00872589"/>
    <w:rsid w:val="00892DF3"/>
    <w:rsid w:val="008A35F4"/>
    <w:rsid w:val="00915F1B"/>
    <w:rsid w:val="00AC7CD8"/>
    <w:rsid w:val="00B27897"/>
    <w:rsid w:val="00C92630"/>
    <w:rsid w:val="00DF7449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0754"/>
  <w15:docId w15:val="{01569B63-8368-4396-B435-510FB17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hfunction2">
    <w:name w:val="sh_function2"/>
    <w:basedOn w:val="DefaultParagraphFont"/>
    <w:rsid w:val="00C9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s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316B4-6A69-4D1D-9349-5366D0F9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16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Anansi</dc:creator>
  <cp:keywords/>
  <cp:lastModifiedBy>Aaron Willcock</cp:lastModifiedBy>
  <cp:revision>4</cp:revision>
  <dcterms:created xsi:type="dcterms:W3CDTF">2018-03-13T03:30:00Z</dcterms:created>
  <dcterms:modified xsi:type="dcterms:W3CDTF">2019-01-01T13:30:00Z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