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9E07A8" w:rsidP="00221423">
      <w:pPr>
        <w:pStyle w:val="Title"/>
        <w:jc w:val="center"/>
      </w:pPr>
      <w:r>
        <w:t>Driving a motor</w:t>
      </w:r>
      <w:bookmarkStart w:id="0" w:name="_GoBack"/>
      <w:bookmarkEnd w:id="0"/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256120">
        <w:t xml:space="preserve">This tutorial is a guide for updating </w:t>
      </w:r>
      <w:r w:rsidR="00B27897">
        <w:t>ROBOT C on the Vex IQ laptops</w:t>
      </w:r>
    </w:p>
    <w:p w:rsidR="00221423" w:rsidRDefault="00256120" w:rsidP="00221423">
      <w:pPr>
        <w:pStyle w:val="Heading1"/>
        <w:rPr>
          <w:b/>
        </w:rPr>
      </w:pPr>
      <w:r>
        <w:rPr>
          <w:b/>
        </w:rPr>
        <w:t>Instructions</w:t>
      </w:r>
    </w:p>
    <w:p w:rsidR="00872589" w:rsidRDefault="00B27897" w:rsidP="00872589">
      <w:pPr>
        <w:pStyle w:val="ListParagraph"/>
        <w:numPr>
          <w:ilvl w:val="0"/>
          <w:numId w:val="12"/>
        </w:numPr>
      </w:pPr>
      <w:r>
        <w:t>Look on the desktop for the Robot C icon. Select the “RobotC for Vex Robotics”</w:t>
      </w:r>
      <w:r>
        <w:br/>
        <w:t>Do not open the “Graphical ROBOTC” program</w:t>
      </w:r>
      <w:r w:rsidR="00774257">
        <w:br/>
      </w:r>
    </w:p>
    <w:p w:rsidR="00B27897" w:rsidRDefault="00B2789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371850" cy="1238250"/>
            <wp:effectExtent l="0" t="0" r="0" b="0"/>
            <wp:docPr id="1" name="Picture 1" descr="https://lh5.googleusercontent.com/daJaOHy8cfIQQ7_I9Dc2LlIQqK79_zKa8ZBeJfjKI_n_vjBqJMkPpXY3k4dz0o-pV9VmTXhVuupqVjxj884gp_eZcUIY18EIv83ErE8t8i3SgTsTf0voQcv1Zgx-WwSQDJPIuDC9i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a17b2e3-1d62-ed45-9b85-5d1e1eee7356" descr="https://lh5.googleusercontent.com/daJaOHy8cfIQQ7_I9Dc2LlIQqK79_zKa8ZBeJfjKI_n_vjBqJMkPpXY3k4dz0o-pV9VmTXhVuupqVjxj884gp_eZcUIY18EIv83ErE8t8i3SgTsTf0voQcv1Zgx-WwSQDJPIuDC9i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257">
        <w:br/>
      </w:r>
    </w:p>
    <w:p w:rsidR="001E0B02" w:rsidRDefault="00480AF1" w:rsidP="001E0B02">
      <w:pPr>
        <w:pStyle w:val="ListParagraph"/>
        <w:numPr>
          <w:ilvl w:val="0"/>
          <w:numId w:val="12"/>
        </w:numPr>
      </w:pPr>
      <w:r>
        <w:t>Open a new file and enter the following</w:t>
      </w:r>
      <w:r w:rsidR="00774257">
        <w:br/>
      </w:r>
    </w:p>
    <w:p w:rsidR="00B27897" w:rsidRDefault="00E90B46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7F00E0CC" wp14:editId="55D6F873">
            <wp:extent cx="3095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</w:p>
    <w:p w:rsidR="00E90B46" w:rsidRDefault="00E90B46" w:rsidP="00E90B46">
      <w:pPr>
        <w:pStyle w:val="ListParagraph"/>
        <w:numPr>
          <w:ilvl w:val="0"/>
          <w:numId w:val="12"/>
        </w:numPr>
      </w:pPr>
      <w:r>
        <w:t>Compile, Download to Robot, and Start</w:t>
      </w:r>
    </w:p>
    <w:p w:rsidR="00872589" w:rsidRDefault="00E90B46" w:rsidP="00E90B46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56BF1162" wp14:editId="7B0AB23E">
            <wp:extent cx="9525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ab/>
      </w:r>
      <w:r>
        <w:rPr>
          <w:noProof/>
        </w:rPr>
        <w:drawing>
          <wp:inline distT="0" distB="0" distL="0" distR="0" wp14:anchorId="6464E5F7" wp14:editId="0DD70EDF">
            <wp:extent cx="1152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E624832" wp14:editId="6B786F11">
            <wp:extent cx="2247900" cy="95130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372" cy="9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</w:p>
    <w:p w:rsidR="00E90B46" w:rsidRDefault="00E90B46" w:rsidP="00E90B46">
      <w:pPr>
        <w:pStyle w:val="ListParagraph"/>
        <w:numPr>
          <w:ilvl w:val="0"/>
          <w:numId w:val="12"/>
        </w:numPr>
      </w:pPr>
      <w:r>
        <w:t>Notice, the motor doesn’t work! Why?</w:t>
      </w:r>
      <w:r>
        <w:br/>
      </w:r>
    </w:p>
    <w:p w:rsidR="00E90B46" w:rsidRDefault="00E90B46" w:rsidP="00E90B46">
      <w:pPr>
        <w:pStyle w:val="ListParagraph"/>
        <w:numPr>
          <w:ilvl w:val="0"/>
          <w:numId w:val="12"/>
        </w:numPr>
      </w:pPr>
      <w:r>
        <w:t>Try adding the infinite loop to keep the program running forever!</w:t>
      </w:r>
      <w:r>
        <w:br/>
      </w:r>
    </w:p>
    <w:p w:rsidR="00774257" w:rsidRDefault="00E90B46" w:rsidP="00E90B46">
      <w:pPr>
        <w:pStyle w:val="ListParagraph"/>
        <w:numPr>
          <w:ilvl w:val="1"/>
          <w:numId w:val="12"/>
        </w:numPr>
      </w:pPr>
      <w:r>
        <w:rPr>
          <w:noProof/>
        </w:rPr>
        <w:lastRenderedPageBreak/>
        <w:drawing>
          <wp:inline distT="0" distB="0" distL="0" distR="0" wp14:anchorId="38388ADF" wp14:editId="1B77DF97">
            <wp:extent cx="46005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</w:p>
    <w:p w:rsidR="003C123F" w:rsidRDefault="00E90B46" w:rsidP="00774257">
      <w:pPr>
        <w:pStyle w:val="ListParagraph"/>
        <w:numPr>
          <w:ilvl w:val="0"/>
          <w:numId w:val="12"/>
        </w:numPr>
      </w:pPr>
      <w:r>
        <w:t>Change up the motor and speed!</w:t>
      </w:r>
    </w:p>
    <w:p w:rsidR="00E90B46" w:rsidRDefault="00E90B46" w:rsidP="00E90B46">
      <w:pPr>
        <w:pStyle w:val="ListParagraph"/>
        <w:numPr>
          <w:ilvl w:val="1"/>
          <w:numId w:val="12"/>
        </w:numPr>
      </w:pPr>
      <w:r>
        <w:t>Try using a different motor port (ex. “motor6” or “motor12”)</w:t>
      </w:r>
    </w:p>
    <w:p w:rsidR="00E90B46" w:rsidRPr="00221423" w:rsidRDefault="00E90B46" w:rsidP="00E90B46">
      <w:pPr>
        <w:pStyle w:val="ListParagraph"/>
        <w:numPr>
          <w:ilvl w:val="1"/>
          <w:numId w:val="12"/>
        </w:numPr>
      </w:pPr>
      <w:r>
        <w:t>Try using a different speed (ex. “-100” or “25”)</w:t>
      </w:r>
    </w:p>
    <w:sectPr w:rsidR="00E90B46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5D" w:rsidRDefault="0062175D">
      <w:pPr>
        <w:spacing w:after="0" w:line="240" w:lineRule="auto"/>
      </w:pPr>
      <w:r>
        <w:separator/>
      </w:r>
    </w:p>
  </w:endnote>
  <w:endnote w:type="continuationSeparator" w:id="0">
    <w:p w:rsidR="0062175D" w:rsidRDefault="0062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5D" w:rsidRDefault="0062175D">
      <w:pPr>
        <w:spacing w:after="0" w:line="240" w:lineRule="auto"/>
      </w:pPr>
      <w:r>
        <w:separator/>
      </w:r>
    </w:p>
  </w:footnote>
  <w:footnote w:type="continuationSeparator" w:id="0">
    <w:p w:rsidR="0062175D" w:rsidRDefault="0062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3"/>
    <w:rsid w:val="0007744A"/>
    <w:rsid w:val="000C379B"/>
    <w:rsid w:val="001E0B02"/>
    <w:rsid w:val="002013C7"/>
    <w:rsid w:val="00221423"/>
    <w:rsid w:val="00246560"/>
    <w:rsid w:val="00256120"/>
    <w:rsid w:val="00275F68"/>
    <w:rsid w:val="002932DC"/>
    <w:rsid w:val="002B0EBB"/>
    <w:rsid w:val="00366A98"/>
    <w:rsid w:val="003C123F"/>
    <w:rsid w:val="003D6069"/>
    <w:rsid w:val="00480AF1"/>
    <w:rsid w:val="004B0BC1"/>
    <w:rsid w:val="0054118B"/>
    <w:rsid w:val="0062175D"/>
    <w:rsid w:val="006F6589"/>
    <w:rsid w:val="0074446B"/>
    <w:rsid w:val="00774257"/>
    <w:rsid w:val="00872589"/>
    <w:rsid w:val="008A35F4"/>
    <w:rsid w:val="00915F1B"/>
    <w:rsid w:val="009E07A8"/>
    <w:rsid w:val="00AC7CD8"/>
    <w:rsid w:val="00B27897"/>
    <w:rsid w:val="00C22EE0"/>
    <w:rsid w:val="00C92630"/>
    <w:rsid w:val="00DF7449"/>
    <w:rsid w:val="00E808E8"/>
    <w:rsid w:val="00E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087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363FD-EA8B-4647-83AE-4BE816FE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14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7</cp:revision>
  <dcterms:created xsi:type="dcterms:W3CDTF">2018-03-13T03:21:00Z</dcterms:created>
  <dcterms:modified xsi:type="dcterms:W3CDTF">2018-03-15T02:11:00Z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