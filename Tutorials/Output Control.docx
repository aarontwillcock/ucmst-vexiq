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79B" w:rsidRDefault="00922138" w:rsidP="00221423">
      <w:pPr>
        <w:pStyle w:val="Title"/>
        <w:jc w:val="center"/>
      </w:pPr>
      <w:r>
        <w:t>Output Control</w:t>
      </w:r>
    </w:p>
    <w:p w:rsidR="00221423" w:rsidRDefault="00221423" w:rsidP="00221423">
      <w:pPr>
        <w:pStyle w:val="Heading1"/>
        <w:rPr>
          <w:b/>
        </w:rPr>
      </w:pPr>
      <w:r w:rsidRPr="00221423">
        <w:rPr>
          <w:b/>
        </w:rPr>
        <w:t>Description</w:t>
      </w:r>
    </w:p>
    <w:p w:rsidR="00221423" w:rsidRPr="00221423" w:rsidRDefault="00221423" w:rsidP="00221423">
      <w:r>
        <w:tab/>
      </w:r>
      <w:r w:rsidR="00366A98">
        <w:t xml:space="preserve">These </w:t>
      </w:r>
      <w:r w:rsidR="002013C7">
        <w:t xml:space="preserve">tasks will </w:t>
      </w:r>
      <w:r w:rsidR="0021642D">
        <w:t xml:space="preserve">act as an introduction to </w:t>
      </w:r>
      <w:r w:rsidR="00922138">
        <w:t>output control</w:t>
      </w:r>
    </w:p>
    <w:p w:rsidR="00221423" w:rsidRDefault="00221423" w:rsidP="00221423">
      <w:pPr>
        <w:pStyle w:val="Heading1"/>
        <w:rPr>
          <w:b/>
        </w:rPr>
      </w:pPr>
      <w:r w:rsidRPr="00221423">
        <w:rPr>
          <w:b/>
        </w:rPr>
        <w:t>Specific Requirements</w:t>
      </w:r>
    </w:p>
    <w:p w:rsidR="00AC7CD8" w:rsidRDefault="00A81C95" w:rsidP="00AC7CD8">
      <w:pPr>
        <w:pStyle w:val="Heading2"/>
        <w:numPr>
          <w:ilvl w:val="0"/>
          <w:numId w:val="8"/>
        </w:numPr>
        <w:rPr>
          <w:b/>
        </w:rPr>
      </w:pPr>
      <w:r>
        <w:rPr>
          <w:b/>
        </w:rPr>
        <w:t>Basic Structure</w:t>
      </w:r>
    </w:p>
    <w:p w:rsidR="00AC7CD8" w:rsidRDefault="00324A4A" w:rsidP="007C0E00">
      <w:pPr>
        <w:pStyle w:val="ListParagraph"/>
        <w:numPr>
          <w:ilvl w:val="0"/>
          <w:numId w:val="6"/>
        </w:numPr>
      </w:pPr>
      <w:r>
        <w:t>The basic structure of output control is as follows:</w:t>
      </w:r>
    </w:p>
    <w:p w:rsidR="007C0E00" w:rsidRPr="00D626DF" w:rsidRDefault="00D626DF" w:rsidP="00324A4A">
      <w:pPr>
        <w:pStyle w:val="ListParagraph"/>
        <w:numPr>
          <w:ilvl w:val="1"/>
          <w:numId w:val="6"/>
        </w:numPr>
        <w:rPr>
          <w:b/>
        </w:rPr>
      </w:pPr>
      <w:r w:rsidRPr="00D626DF">
        <w:rPr>
          <w:b/>
        </w:rPr>
        <w:t xml:space="preserve">Step 1: </w:t>
      </w:r>
      <w:r w:rsidR="007C0E00" w:rsidRPr="00D626DF">
        <w:rPr>
          <w:b/>
        </w:rPr>
        <w:t>Input and output variables are created</w:t>
      </w:r>
    </w:p>
    <w:p w:rsidR="00324A4A" w:rsidRPr="00D626DF" w:rsidRDefault="00D626DF" w:rsidP="00324A4A">
      <w:pPr>
        <w:pStyle w:val="ListParagraph"/>
        <w:numPr>
          <w:ilvl w:val="1"/>
          <w:numId w:val="6"/>
        </w:numPr>
        <w:rPr>
          <w:b/>
        </w:rPr>
      </w:pPr>
      <w:r w:rsidRPr="00D626DF">
        <w:rPr>
          <w:b/>
        </w:rPr>
        <w:t xml:space="preserve">Step 2: </w:t>
      </w:r>
      <w:r w:rsidR="007C0E00" w:rsidRPr="00D626DF">
        <w:rPr>
          <w:b/>
        </w:rPr>
        <w:t>I</w:t>
      </w:r>
      <w:r w:rsidR="00324A4A" w:rsidRPr="00D626DF">
        <w:rPr>
          <w:b/>
        </w:rPr>
        <w:t xml:space="preserve">nputs from the controller are stored in </w:t>
      </w:r>
      <w:r w:rsidR="007C0E00" w:rsidRPr="00D626DF">
        <w:rPr>
          <w:b/>
        </w:rPr>
        <w:t xml:space="preserve">Input </w:t>
      </w:r>
      <w:r w:rsidR="00324A4A" w:rsidRPr="00D626DF">
        <w:rPr>
          <w:b/>
        </w:rPr>
        <w:t>variables</w:t>
      </w:r>
    </w:p>
    <w:p w:rsidR="00324A4A" w:rsidRPr="00D626DF" w:rsidRDefault="00D626DF" w:rsidP="00324A4A">
      <w:pPr>
        <w:pStyle w:val="ListParagraph"/>
        <w:numPr>
          <w:ilvl w:val="1"/>
          <w:numId w:val="6"/>
        </w:numPr>
        <w:rPr>
          <w:b/>
        </w:rPr>
      </w:pPr>
      <w:r w:rsidRPr="00D626DF">
        <w:rPr>
          <w:b/>
        </w:rPr>
        <w:t xml:space="preserve">Step 3: </w:t>
      </w:r>
      <w:r w:rsidR="007C0E00" w:rsidRPr="00D626DF">
        <w:rPr>
          <w:b/>
        </w:rPr>
        <w:t>Output variables</w:t>
      </w:r>
      <w:r w:rsidRPr="00D626DF">
        <w:rPr>
          <w:b/>
        </w:rPr>
        <w:t xml:space="preserve"> are manipulated </w:t>
      </w:r>
      <w:r w:rsidR="007C0E00" w:rsidRPr="00D626DF">
        <w:rPr>
          <w:b/>
        </w:rPr>
        <w:t>based on the Input</w:t>
      </w:r>
    </w:p>
    <w:p w:rsidR="00324A4A" w:rsidRPr="00D626DF" w:rsidRDefault="00D626DF" w:rsidP="00324A4A">
      <w:pPr>
        <w:pStyle w:val="ListParagraph"/>
        <w:numPr>
          <w:ilvl w:val="1"/>
          <w:numId w:val="6"/>
        </w:numPr>
        <w:rPr>
          <w:b/>
        </w:rPr>
      </w:pPr>
      <w:r w:rsidRPr="00D626DF">
        <w:rPr>
          <w:b/>
        </w:rPr>
        <w:t xml:space="preserve">Step 4: </w:t>
      </w:r>
      <w:r w:rsidR="007C0E00" w:rsidRPr="00D626DF">
        <w:rPr>
          <w:b/>
        </w:rPr>
        <w:t>Output variables are</w:t>
      </w:r>
      <w:bookmarkStart w:id="0" w:name="_GoBack"/>
      <w:bookmarkEnd w:id="0"/>
      <w:r w:rsidR="007C0E00" w:rsidRPr="00D626DF">
        <w:rPr>
          <w:b/>
        </w:rPr>
        <w:t xml:space="preserve"> used to set </w:t>
      </w:r>
      <w:r w:rsidR="00324A4A" w:rsidRPr="00D626DF">
        <w:rPr>
          <w:b/>
        </w:rPr>
        <w:t xml:space="preserve">the motor </w:t>
      </w:r>
      <w:r w:rsidR="007C0E00" w:rsidRPr="00D626DF">
        <w:rPr>
          <w:b/>
        </w:rPr>
        <w:t>speeds</w:t>
      </w:r>
    </w:p>
    <w:p w:rsidR="00324A4A" w:rsidRDefault="00324A4A" w:rsidP="00324A4A">
      <w:pPr>
        <w:pStyle w:val="ListParagraph"/>
        <w:numPr>
          <w:ilvl w:val="0"/>
          <w:numId w:val="6"/>
        </w:numPr>
      </w:pPr>
      <w:r>
        <w:t>Code the following example for driving a motor with a joystick including comments!</w:t>
      </w:r>
    </w:p>
    <w:p w:rsidR="00C25331" w:rsidRDefault="00C25331" w:rsidP="00C25331">
      <w:r>
        <w:rPr>
          <w:noProof/>
        </w:rPr>
        <w:drawing>
          <wp:inline distT="0" distB="0" distL="0" distR="0" wp14:anchorId="583FEFCB" wp14:editId="264DD195">
            <wp:extent cx="5943600" cy="4535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3E1" w:rsidRDefault="007C0E00" w:rsidP="00324A4A">
      <w:pPr>
        <w:pStyle w:val="ListParagraph"/>
        <w:numPr>
          <w:ilvl w:val="0"/>
          <w:numId w:val="6"/>
        </w:numPr>
      </w:pPr>
      <w:r>
        <w:t>The logic section states that joystickInput is always set to zero. The motor never moves! Let’s try some other logical operations on joystick input…</w:t>
      </w:r>
    </w:p>
    <w:p w:rsidR="00AC7CD8" w:rsidRDefault="00A81C95" w:rsidP="00AC7CD8">
      <w:pPr>
        <w:pStyle w:val="Heading2"/>
        <w:numPr>
          <w:ilvl w:val="0"/>
          <w:numId w:val="8"/>
        </w:numPr>
        <w:rPr>
          <w:b/>
        </w:rPr>
      </w:pPr>
      <w:r>
        <w:rPr>
          <w:b/>
        </w:rPr>
        <w:lastRenderedPageBreak/>
        <w:t>Inversion</w:t>
      </w:r>
    </w:p>
    <w:p w:rsidR="00AE7BA3" w:rsidRDefault="00AE7BA3" w:rsidP="00872589">
      <w:pPr>
        <w:pStyle w:val="ListParagraph"/>
        <w:numPr>
          <w:ilvl w:val="0"/>
          <w:numId w:val="12"/>
        </w:numPr>
      </w:pPr>
      <w:r>
        <w:t>Inversion is useful when motors face opposite directions or when the joystick direction doesn’t match the motor direction.</w:t>
      </w:r>
    </w:p>
    <w:p w:rsidR="00872589" w:rsidRDefault="00AE7BA3" w:rsidP="00872589">
      <w:pPr>
        <w:pStyle w:val="ListParagraph"/>
        <w:numPr>
          <w:ilvl w:val="0"/>
          <w:numId w:val="12"/>
        </w:numPr>
      </w:pPr>
      <w:r>
        <w:t>To demonstrate, e</w:t>
      </w:r>
      <w:r w:rsidR="00324A4A">
        <w:t>dit the logic section to invert the joystick control as follows:</w:t>
      </w:r>
    </w:p>
    <w:p w:rsidR="00C25331" w:rsidRDefault="00C25331" w:rsidP="00C25331">
      <w:r>
        <w:rPr>
          <w:noProof/>
        </w:rPr>
        <w:drawing>
          <wp:inline distT="0" distB="0" distL="0" distR="0" wp14:anchorId="3FE27765" wp14:editId="7CC6F2FC">
            <wp:extent cx="5943600" cy="4740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A4A" w:rsidRDefault="00324A4A" w:rsidP="00872589">
      <w:pPr>
        <w:pStyle w:val="ListParagraph"/>
        <w:numPr>
          <w:ilvl w:val="0"/>
          <w:numId w:val="12"/>
        </w:numPr>
      </w:pPr>
      <w:r>
        <w:t>Notice the joystick control is now reversed!</w:t>
      </w:r>
    </w:p>
    <w:p w:rsidR="00C25331" w:rsidRDefault="00C25331">
      <w:pPr>
        <w:rPr>
          <w:rFonts w:asciiTheme="majorHAnsi" w:eastAsiaTheme="majorEastAsia" w:hAnsiTheme="majorHAnsi" w:cstheme="majorBidi"/>
          <w:b/>
          <w:caps/>
          <w:spacing w:val="15"/>
        </w:rPr>
      </w:pPr>
      <w:r>
        <w:rPr>
          <w:b/>
        </w:rPr>
        <w:br w:type="page"/>
      </w:r>
    </w:p>
    <w:p w:rsidR="00A81C95" w:rsidRDefault="00324A4A" w:rsidP="00A81C95">
      <w:pPr>
        <w:pStyle w:val="Heading2"/>
        <w:numPr>
          <w:ilvl w:val="0"/>
          <w:numId w:val="8"/>
        </w:numPr>
        <w:rPr>
          <w:b/>
        </w:rPr>
      </w:pPr>
      <w:r>
        <w:rPr>
          <w:b/>
        </w:rPr>
        <w:lastRenderedPageBreak/>
        <w:t>Speed Governors</w:t>
      </w:r>
    </w:p>
    <w:p w:rsidR="00324A4A" w:rsidRDefault="00324A4A" w:rsidP="00034EEA">
      <w:pPr>
        <w:pStyle w:val="ListParagraph"/>
        <w:numPr>
          <w:ilvl w:val="0"/>
          <w:numId w:val="13"/>
        </w:numPr>
      </w:pPr>
      <w:r>
        <w:t xml:space="preserve">Speed governors are </w:t>
      </w:r>
      <w:r w:rsidR="00AE7BA3">
        <w:t>a safety measure used when vehicles should not travel faster than a certain speed – even if the vehicle is physically capable of doing so</w:t>
      </w:r>
    </w:p>
    <w:p w:rsidR="00324A4A" w:rsidRDefault="00324A4A" w:rsidP="00511EFE">
      <w:pPr>
        <w:pStyle w:val="ListParagraph"/>
        <w:numPr>
          <w:ilvl w:val="0"/>
          <w:numId w:val="13"/>
        </w:numPr>
      </w:pPr>
      <w:r>
        <w:t>Edit the logic section to check if the input is greater than 50. If so, set the speed to 50</w:t>
      </w:r>
      <w:r w:rsidR="00C25331">
        <w:t>.</w:t>
      </w:r>
      <w:r w:rsidR="00C25331">
        <w:br/>
        <w:t xml:space="preserve">Additionally, </w:t>
      </w:r>
      <w:r>
        <w:t>check if the input is less than -50. If so, set the speed to -50</w:t>
      </w:r>
      <w:r w:rsidR="00C25331">
        <w:t>:</w:t>
      </w:r>
    </w:p>
    <w:p w:rsidR="00C25331" w:rsidRDefault="00C25331" w:rsidP="00C25331">
      <w:r>
        <w:rPr>
          <w:noProof/>
        </w:rPr>
        <w:drawing>
          <wp:inline distT="0" distB="0" distL="0" distR="0" wp14:anchorId="4402C328" wp14:editId="2250C6BA">
            <wp:extent cx="5943600" cy="5394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A4A" w:rsidRDefault="00324A4A" w:rsidP="00034EEA">
      <w:pPr>
        <w:pStyle w:val="ListParagraph"/>
        <w:numPr>
          <w:ilvl w:val="0"/>
          <w:numId w:val="13"/>
        </w:numPr>
      </w:pPr>
      <w:r>
        <w:t>Notice the motor speed is not capped (governed) at 50</w:t>
      </w:r>
    </w:p>
    <w:p w:rsidR="00C25331" w:rsidRDefault="00C25331">
      <w:pPr>
        <w:rPr>
          <w:rFonts w:asciiTheme="majorHAnsi" w:eastAsiaTheme="majorEastAsia" w:hAnsiTheme="majorHAnsi" w:cstheme="majorBidi"/>
          <w:b/>
          <w:caps/>
          <w:spacing w:val="15"/>
        </w:rPr>
      </w:pPr>
      <w:r>
        <w:rPr>
          <w:b/>
        </w:rPr>
        <w:br w:type="page"/>
      </w:r>
    </w:p>
    <w:p w:rsidR="00A81C95" w:rsidRDefault="00A81C95" w:rsidP="00A81C95">
      <w:pPr>
        <w:pStyle w:val="Heading2"/>
        <w:numPr>
          <w:ilvl w:val="0"/>
          <w:numId w:val="8"/>
        </w:numPr>
        <w:rPr>
          <w:b/>
        </w:rPr>
      </w:pPr>
      <w:r>
        <w:rPr>
          <w:b/>
        </w:rPr>
        <w:lastRenderedPageBreak/>
        <w:t>Deadbanding</w:t>
      </w:r>
    </w:p>
    <w:p w:rsidR="00AE7BA3" w:rsidRDefault="00AE7BA3" w:rsidP="00034EEA">
      <w:pPr>
        <w:pStyle w:val="ListParagraph"/>
        <w:numPr>
          <w:ilvl w:val="0"/>
          <w:numId w:val="14"/>
        </w:numPr>
      </w:pPr>
      <w:r>
        <w:t>Deadbands are used to prevent accidental or small outputs from causing motor output. This is sometimes useful if a joystick is sensitive and return non-zero values at the center position</w:t>
      </w:r>
    </w:p>
    <w:p w:rsidR="00324A4A" w:rsidRDefault="00AE7BA3" w:rsidP="00034EEA">
      <w:pPr>
        <w:pStyle w:val="ListParagraph"/>
        <w:numPr>
          <w:ilvl w:val="0"/>
          <w:numId w:val="14"/>
        </w:numPr>
      </w:pPr>
      <w:r>
        <w:t>To demonstrate, e</w:t>
      </w:r>
      <w:r w:rsidR="00324A4A">
        <w:t>dit the logic section to check if the input is less than 25 and greater than -25.</w:t>
      </w:r>
      <w:r w:rsidR="00324A4A">
        <w:br/>
        <w:t>If so, set speed to zero</w:t>
      </w:r>
      <w:r w:rsidR="00C25331">
        <w:t>:</w:t>
      </w:r>
    </w:p>
    <w:p w:rsidR="00C25331" w:rsidRDefault="00C25331" w:rsidP="00C25331">
      <w:r>
        <w:rPr>
          <w:noProof/>
        </w:rPr>
        <w:drawing>
          <wp:inline distT="0" distB="0" distL="0" distR="0" wp14:anchorId="0C3D6929" wp14:editId="11122B61">
            <wp:extent cx="5943600" cy="5078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A4A" w:rsidRPr="00221423" w:rsidRDefault="00324A4A" w:rsidP="00034EEA">
      <w:pPr>
        <w:pStyle w:val="ListParagraph"/>
        <w:numPr>
          <w:ilvl w:val="0"/>
          <w:numId w:val="14"/>
        </w:numPr>
      </w:pPr>
      <w:r>
        <w:t>Notice that the motor speed must be gr</w:t>
      </w:r>
      <w:r w:rsidR="00AE7BA3">
        <w:t>eater than 25 or less than -25!</w:t>
      </w:r>
    </w:p>
    <w:sectPr w:rsidR="00324A4A" w:rsidRPr="0022142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423C" w:rsidRDefault="00B6423C">
      <w:pPr>
        <w:spacing w:after="0" w:line="240" w:lineRule="auto"/>
      </w:pPr>
      <w:r>
        <w:separator/>
      </w:r>
    </w:p>
  </w:endnote>
  <w:endnote w:type="continuationSeparator" w:id="0">
    <w:p w:rsidR="00B6423C" w:rsidRDefault="00B64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423C" w:rsidRDefault="00B6423C">
      <w:pPr>
        <w:spacing w:after="0" w:line="240" w:lineRule="auto"/>
      </w:pPr>
      <w:r>
        <w:separator/>
      </w:r>
    </w:p>
  </w:footnote>
  <w:footnote w:type="continuationSeparator" w:id="0">
    <w:p w:rsidR="00B6423C" w:rsidRDefault="00B642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B32DD"/>
    <w:multiLevelType w:val="multilevel"/>
    <w:tmpl w:val="ABBE257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C6119"/>
    <w:multiLevelType w:val="hybridMultilevel"/>
    <w:tmpl w:val="8B26A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56DB5"/>
    <w:multiLevelType w:val="hybridMultilevel"/>
    <w:tmpl w:val="227E99F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3E4F70"/>
    <w:multiLevelType w:val="hybridMultilevel"/>
    <w:tmpl w:val="8E66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D6D45"/>
    <w:multiLevelType w:val="multilevel"/>
    <w:tmpl w:val="ABBE257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3E74A85"/>
    <w:multiLevelType w:val="multilevel"/>
    <w:tmpl w:val="ABBE257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C16336F"/>
    <w:multiLevelType w:val="multilevel"/>
    <w:tmpl w:val="ABBE257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43336"/>
    <w:multiLevelType w:val="hybridMultilevel"/>
    <w:tmpl w:val="D4C07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CE2722"/>
    <w:multiLevelType w:val="multilevel"/>
    <w:tmpl w:val="ABBE257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FBE23B8"/>
    <w:multiLevelType w:val="hybridMultilevel"/>
    <w:tmpl w:val="72C4624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16333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2"/>
  </w:num>
  <w:num w:numId="5">
    <w:abstractNumId w:val="13"/>
  </w:num>
  <w:num w:numId="6">
    <w:abstractNumId w:val="0"/>
  </w:num>
  <w:num w:numId="7">
    <w:abstractNumId w:val="4"/>
  </w:num>
  <w:num w:numId="8">
    <w:abstractNumId w:val="10"/>
  </w:num>
  <w:num w:numId="9">
    <w:abstractNumId w:val="6"/>
  </w:num>
  <w:num w:numId="10">
    <w:abstractNumId w:val="7"/>
  </w:num>
  <w:num w:numId="11">
    <w:abstractNumId w:val="11"/>
  </w:num>
  <w:num w:numId="12">
    <w:abstractNumId w:val="5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23"/>
    <w:rsid w:val="00034EEA"/>
    <w:rsid w:val="0007744A"/>
    <w:rsid w:val="000C379B"/>
    <w:rsid w:val="0016685F"/>
    <w:rsid w:val="001E0B02"/>
    <w:rsid w:val="002013C7"/>
    <w:rsid w:val="0021642D"/>
    <w:rsid w:val="00221423"/>
    <w:rsid w:val="00246560"/>
    <w:rsid w:val="00275F68"/>
    <w:rsid w:val="002932DC"/>
    <w:rsid w:val="002B0EBB"/>
    <w:rsid w:val="00324A4A"/>
    <w:rsid w:val="00366A98"/>
    <w:rsid w:val="003C123F"/>
    <w:rsid w:val="003D6069"/>
    <w:rsid w:val="004B0BC1"/>
    <w:rsid w:val="0054118B"/>
    <w:rsid w:val="006F6589"/>
    <w:rsid w:val="007C0E00"/>
    <w:rsid w:val="008023E1"/>
    <w:rsid w:val="00872589"/>
    <w:rsid w:val="008A35F4"/>
    <w:rsid w:val="00915F1B"/>
    <w:rsid w:val="00922138"/>
    <w:rsid w:val="00A81C95"/>
    <w:rsid w:val="00AC7CD8"/>
    <w:rsid w:val="00AE7BA3"/>
    <w:rsid w:val="00B6423C"/>
    <w:rsid w:val="00C25331"/>
    <w:rsid w:val="00C92630"/>
    <w:rsid w:val="00D626DF"/>
    <w:rsid w:val="00DF7449"/>
    <w:rsid w:val="00E808E8"/>
    <w:rsid w:val="00F6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A5AC9"/>
  <w15:docId w15:val="{01569B63-8368-4396-B435-510FB17E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shfunction2">
    <w:name w:val="sh_function2"/>
    <w:basedOn w:val="DefaultParagraphFont"/>
    <w:rsid w:val="00C92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nsi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9887F3-A043-4E3B-AE80-A840BE17C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481</TotalTime>
  <Pages>4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Anansi</dc:creator>
  <cp:keywords/>
  <cp:lastModifiedBy>Aaron Willcock</cp:lastModifiedBy>
  <cp:revision>5</cp:revision>
  <dcterms:created xsi:type="dcterms:W3CDTF">2018-03-20T02:51:00Z</dcterms:created>
  <dcterms:modified xsi:type="dcterms:W3CDTF">2018-03-20T10:53:00Z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