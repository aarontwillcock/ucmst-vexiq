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9B" w:rsidRDefault="008B59F3" w:rsidP="00221423">
      <w:pPr>
        <w:pStyle w:val="Title"/>
        <w:jc w:val="center"/>
      </w:pPr>
      <w:r>
        <w:t>Using Infinite Loops</w:t>
      </w:r>
    </w:p>
    <w:p w:rsidR="00221423" w:rsidRDefault="00221423" w:rsidP="00221423">
      <w:pPr>
        <w:pStyle w:val="Heading1"/>
        <w:rPr>
          <w:b/>
        </w:rPr>
      </w:pPr>
      <w:r w:rsidRPr="00221423">
        <w:rPr>
          <w:b/>
        </w:rPr>
        <w:t>Description</w:t>
      </w:r>
    </w:p>
    <w:p w:rsidR="00221423" w:rsidRPr="00221423" w:rsidRDefault="00221423" w:rsidP="00221423">
      <w:r>
        <w:tab/>
      </w:r>
      <w:r w:rsidR="00256120">
        <w:t xml:space="preserve">This tutorial is a guide for </w:t>
      </w:r>
      <w:r w:rsidR="006A11A5">
        <w:t>making infinite loops in Vex IQ RobotC programs</w:t>
      </w:r>
    </w:p>
    <w:p w:rsidR="00221423" w:rsidRDefault="00256120" w:rsidP="00221423">
      <w:pPr>
        <w:pStyle w:val="Heading1"/>
        <w:rPr>
          <w:b/>
        </w:rPr>
      </w:pPr>
      <w:r>
        <w:rPr>
          <w:b/>
        </w:rPr>
        <w:t>Instructions</w:t>
      </w:r>
    </w:p>
    <w:p w:rsidR="00872589" w:rsidRDefault="00B27897" w:rsidP="00872589">
      <w:pPr>
        <w:pStyle w:val="ListParagraph"/>
        <w:numPr>
          <w:ilvl w:val="0"/>
          <w:numId w:val="12"/>
        </w:numPr>
      </w:pPr>
      <w:r>
        <w:t>Look on the desktop for the Robot C icon. Select the “RobotC for Vex Robotics”</w:t>
      </w:r>
      <w:r>
        <w:br/>
        <w:t>Do not open the “Graphical ROBOTC” program</w:t>
      </w:r>
      <w:r w:rsidR="00774257">
        <w:br/>
      </w:r>
    </w:p>
    <w:p w:rsidR="00B27897" w:rsidRDefault="00B27897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>
            <wp:extent cx="3371850" cy="1238250"/>
            <wp:effectExtent l="0" t="0" r="0" b="0"/>
            <wp:docPr id="1" name="Picture 1" descr="https://lh5.googleusercontent.com/daJaOHy8cfIQQ7_I9Dc2LlIQqK79_zKa8ZBeJfjKI_n_vjBqJMkPpXY3k4dz0o-pV9VmTXhVuupqVjxj884gp_eZcUIY18EIv83ErE8t8i3SgTsTf0voQcv1Zgx-WwSQDJPIuDC9i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5a17b2e3-1d62-ed45-9b85-5d1e1eee7356" descr="https://lh5.googleusercontent.com/daJaOHy8cfIQQ7_I9Dc2LlIQqK79_zKa8ZBeJfjKI_n_vjBqJMkPpXY3k4dz0o-pV9VmTXhVuupqVjxj884gp_eZcUIY18EIv83ErE8t8i3SgTsTf0voQcv1Zgx-WwSQDJPIuDC9iH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74257">
        <w:br/>
      </w:r>
    </w:p>
    <w:p w:rsidR="001E0B02" w:rsidRDefault="001367CE" w:rsidP="001E0B02">
      <w:pPr>
        <w:pStyle w:val="ListParagraph"/>
        <w:numPr>
          <w:ilvl w:val="0"/>
          <w:numId w:val="12"/>
        </w:numPr>
      </w:pPr>
      <w:r>
        <w:t>Open a new file and enter the following</w:t>
      </w:r>
      <w:r w:rsidR="00774257">
        <w:br/>
      </w:r>
    </w:p>
    <w:p w:rsidR="00B27897" w:rsidRDefault="001367CE" w:rsidP="00B27897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6B8929E0" wp14:editId="2DB7DB72">
            <wp:extent cx="539115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367CE" w:rsidRDefault="001367CE" w:rsidP="001367CE">
      <w:pPr>
        <w:pStyle w:val="ListParagraph"/>
        <w:numPr>
          <w:ilvl w:val="0"/>
          <w:numId w:val="12"/>
        </w:numPr>
      </w:pPr>
      <w:r>
        <w:t>Compile, Download to Robot, and Start</w:t>
      </w:r>
    </w:p>
    <w:p w:rsidR="00774257" w:rsidRDefault="001367CE" w:rsidP="001367CE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33C8C25F" wp14:editId="37D57FDE">
            <wp:extent cx="952500" cy="523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sym w:font="Wingdings" w:char="F0E0"/>
      </w:r>
      <w:r>
        <w:tab/>
      </w:r>
      <w:r>
        <w:rPr>
          <w:noProof/>
        </w:rPr>
        <w:drawing>
          <wp:inline distT="0" distB="0" distL="0" distR="0" wp14:anchorId="14973AD2" wp14:editId="08B85598">
            <wp:extent cx="1152525" cy="4762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sym w:font="Wingdings" w:char="F0E0"/>
      </w:r>
      <w:r>
        <w:t xml:space="preserve"> </w:t>
      </w:r>
      <w:r>
        <w:tab/>
      </w:r>
      <w:r>
        <w:rPr>
          <w:noProof/>
        </w:rPr>
        <w:drawing>
          <wp:inline distT="0" distB="0" distL="0" distR="0" wp14:anchorId="22B870C0" wp14:editId="18CA4900">
            <wp:extent cx="2247900" cy="951306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8372" cy="95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257">
        <w:br/>
      </w:r>
      <w:r w:rsidR="00774257">
        <w:br/>
      </w:r>
    </w:p>
    <w:p w:rsidR="003C123F" w:rsidRDefault="001367CE" w:rsidP="00774257">
      <w:pPr>
        <w:pStyle w:val="ListParagraph"/>
        <w:numPr>
          <w:ilvl w:val="0"/>
          <w:numId w:val="12"/>
        </w:numPr>
      </w:pPr>
      <w:r>
        <w:t xml:space="preserve">The robot should </w:t>
      </w:r>
      <w:r w:rsidR="006A11A5">
        <w:t>print the “I’m sleeping” message, sleep (wait) for 4000 milliseconds, and wake</w:t>
      </w:r>
      <w:r w:rsidR="006A11A5">
        <w:br/>
      </w:r>
    </w:p>
    <w:p w:rsidR="006A11A5" w:rsidRDefault="006A11A5" w:rsidP="00774257">
      <w:pPr>
        <w:pStyle w:val="ListParagraph"/>
        <w:numPr>
          <w:ilvl w:val="0"/>
          <w:numId w:val="12"/>
        </w:numPr>
      </w:pPr>
      <w:r>
        <w:lastRenderedPageBreak/>
        <w:t>Make it infinite! Add an infinite while loop to make this program run forever!</w:t>
      </w:r>
      <w:r>
        <w:br/>
      </w:r>
    </w:p>
    <w:p w:rsidR="006A11A5" w:rsidRPr="00221423" w:rsidRDefault="006A11A5" w:rsidP="006A11A5">
      <w:pPr>
        <w:pStyle w:val="ListParagraph"/>
        <w:numPr>
          <w:ilvl w:val="1"/>
          <w:numId w:val="12"/>
        </w:numPr>
      </w:pPr>
      <w:r>
        <w:rPr>
          <w:noProof/>
        </w:rPr>
        <w:drawing>
          <wp:inline distT="0" distB="0" distL="0" distR="0" wp14:anchorId="61D901B1" wp14:editId="4B91E58F">
            <wp:extent cx="5553075" cy="29051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1A5" w:rsidRPr="0022142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5E0" w:rsidRDefault="003F15E0">
      <w:pPr>
        <w:spacing w:after="0" w:line="240" w:lineRule="auto"/>
      </w:pPr>
      <w:r>
        <w:separator/>
      </w:r>
    </w:p>
  </w:endnote>
  <w:endnote w:type="continuationSeparator" w:id="0">
    <w:p w:rsidR="003F15E0" w:rsidRDefault="003F1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5E0" w:rsidRDefault="003F15E0">
      <w:pPr>
        <w:spacing w:after="0" w:line="240" w:lineRule="auto"/>
      </w:pPr>
      <w:r>
        <w:separator/>
      </w:r>
    </w:p>
  </w:footnote>
  <w:footnote w:type="continuationSeparator" w:id="0">
    <w:p w:rsidR="003F15E0" w:rsidRDefault="003F15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B32DD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C6119"/>
    <w:multiLevelType w:val="hybridMultilevel"/>
    <w:tmpl w:val="8B26A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E4F70"/>
    <w:multiLevelType w:val="hybridMultilevel"/>
    <w:tmpl w:val="8E664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D6D4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E74A85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C16336F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543336"/>
    <w:multiLevelType w:val="hybridMultilevel"/>
    <w:tmpl w:val="D4C07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CE2722"/>
    <w:multiLevelType w:val="multilevel"/>
    <w:tmpl w:val="ABBE2578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16333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11"/>
  </w:num>
  <w:num w:numId="6">
    <w:abstractNumId w:val="0"/>
  </w:num>
  <w:num w:numId="7">
    <w:abstractNumId w:val="3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23"/>
    <w:rsid w:val="0007744A"/>
    <w:rsid w:val="000C379B"/>
    <w:rsid w:val="001367CE"/>
    <w:rsid w:val="001E0B02"/>
    <w:rsid w:val="002013C7"/>
    <w:rsid w:val="00221423"/>
    <w:rsid w:val="00246560"/>
    <w:rsid w:val="00256120"/>
    <w:rsid w:val="00275F68"/>
    <w:rsid w:val="002932DC"/>
    <w:rsid w:val="002B0EBB"/>
    <w:rsid w:val="00366A98"/>
    <w:rsid w:val="003C123F"/>
    <w:rsid w:val="003D6069"/>
    <w:rsid w:val="003F15E0"/>
    <w:rsid w:val="00491581"/>
    <w:rsid w:val="004B0BC1"/>
    <w:rsid w:val="0054118B"/>
    <w:rsid w:val="006A11A5"/>
    <w:rsid w:val="006F6589"/>
    <w:rsid w:val="00774257"/>
    <w:rsid w:val="00872589"/>
    <w:rsid w:val="008A35F4"/>
    <w:rsid w:val="008B59F3"/>
    <w:rsid w:val="00915F1B"/>
    <w:rsid w:val="00AC7CD8"/>
    <w:rsid w:val="00B27897"/>
    <w:rsid w:val="00C22EE0"/>
    <w:rsid w:val="00C92630"/>
    <w:rsid w:val="00DF7449"/>
    <w:rsid w:val="00E8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BD8A"/>
  <w15:docId w15:val="{01569B63-8368-4396-B435-510FB17E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hfunction2">
    <w:name w:val="sh_function2"/>
    <w:basedOn w:val="DefaultParagraphFont"/>
    <w:rsid w:val="00C92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nsi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A6E743-C979-48C8-A3F1-D79B0AB4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26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Anansi</dc:creator>
  <cp:keywords/>
  <cp:lastModifiedBy>Aaron Willcock</cp:lastModifiedBy>
  <cp:revision>6</cp:revision>
  <dcterms:created xsi:type="dcterms:W3CDTF">2018-03-13T03:21:00Z</dcterms:created>
  <dcterms:modified xsi:type="dcterms:W3CDTF">2018-03-15T11:22:00Z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