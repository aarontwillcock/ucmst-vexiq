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79B" w:rsidRDefault="00B27897" w:rsidP="00221423">
      <w:pPr>
        <w:pStyle w:val="Title"/>
        <w:jc w:val="center"/>
      </w:pPr>
      <w:r>
        <w:t>Updating Robot C</w:t>
      </w:r>
    </w:p>
    <w:p w:rsidR="00221423" w:rsidRDefault="00221423" w:rsidP="00221423">
      <w:pPr>
        <w:pStyle w:val="Heading1"/>
        <w:rPr>
          <w:b/>
        </w:rPr>
      </w:pPr>
      <w:r w:rsidRPr="00221423">
        <w:rPr>
          <w:b/>
        </w:rPr>
        <w:t>Description</w:t>
      </w:r>
    </w:p>
    <w:p w:rsidR="00221423" w:rsidRPr="00221423" w:rsidRDefault="00221423" w:rsidP="00221423">
      <w:r>
        <w:tab/>
      </w:r>
      <w:r w:rsidR="00256120">
        <w:t xml:space="preserve">This tutorial is a guide for updating </w:t>
      </w:r>
      <w:r w:rsidR="00B27897">
        <w:t>ROBOT C on the Vex IQ laptops</w:t>
      </w:r>
    </w:p>
    <w:p w:rsidR="00221423" w:rsidRDefault="00256120" w:rsidP="00221423">
      <w:pPr>
        <w:pStyle w:val="Heading1"/>
        <w:rPr>
          <w:b/>
        </w:rPr>
      </w:pPr>
      <w:r>
        <w:rPr>
          <w:b/>
        </w:rPr>
        <w:t>Instructions</w:t>
      </w:r>
    </w:p>
    <w:p w:rsidR="00AC7CD8" w:rsidRDefault="00B27897" w:rsidP="00AC7CD8">
      <w:pPr>
        <w:pStyle w:val="Heading2"/>
        <w:numPr>
          <w:ilvl w:val="0"/>
          <w:numId w:val="8"/>
        </w:numPr>
        <w:rPr>
          <w:b/>
        </w:rPr>
      </w:pPr>
      <w:r>
        <w:rPr>
          <w:b/>
        </w:rPr>
        <w:t>Log into Laptops</w:t>
      </w:r>
      <w:bookmarkStart w:id="0" w:name="_GoBack"/>
      <w:bookmarkEnd w:id="0"/>
    </w:p>
    <w:p w:rsidR="00AC7CD8" w:rsidRDefault="00B27897" w:rsidP="006F6589">
      <w:pPr>
        <w:pStyle w:val="ListParagraph"/>
        <w:numPr>
          <w:ilvl w:val="0"/>
          <w:numId w:val="6"/>
        </w:numPr>
      </w:pPr>
      <w:r>
        <w:t>Take a laptop for your team from the Vex IQ laptop cart</w:t>
      </w:r>
    </w:p>
    <w:p w:rsidR="00872589" w:rsidRDefault="00B27897" w:rsidP="001E0B02">
      <w:pPr>
        <w:pStyle w:val="ListParagraph"/>
        <w:numPr>
          <w:ilvl w:val="0"/>
          <w:numId w:val="6"/>
        </w:numPr>
      </w:pPr>
      <w:r>
        <w:t>Power on and log into the laptop</w:t>
      </w:r>
    </w:p>
    <w:p w:rsidR="00B27897" w:rsidRDefault="00B27897" w:rsidP="00B27897">
      <w:pPr>
        <w:pStyle w:val="ListParagraph"/>
        <w:numPr>
          <w:ilvl w:val="1"/>
          <w:numId w:val="6"/>
        </w:numPr>
      </w:pPr>
      <w:r>
        <w:t xml:space="preserve">Login: </w:t>
      </w:r>
      <w:r>
        <w:tab/>
      </w:r>
      <w:r>
        <w:tab/>
        <w:t>Student</w:t>
      </w:r>
    </w:p>
    <w:p w:rsidR="00B27897" w:rsidRDefault="00B27897" w:rsidP="00B27897">
      <w:pPr>
        <w:pStyle w:val="ListParagraph"/>
        <w:numPr>
          <w:ilvl w:val="1"/>
          <w:numId w:val="6"/>
        </w:numPr>
      </w:pPr>
      <w:r>
        <w:t>Password:</w:t>
      </w:r>
      <w:r>
        <w:tab/>
        <w:t>obfuscate</w:t>
      </w:r>
    </w:p>
    <w:p w:rsidR="00AC7CD8" w:rsidRDefault="00B27897" w:rsidP="00AC7CD8">
      <w:pPr>
        <w:pStyle w:val="Heading2"/>
        <w:numPr>
          <w:ilvl w:val="0"/>
          <w:numId w:val="8"/>
        </w:numPr>
        <w:rPr>
          <w:b/>
        </w:rPr>
      </w:pPr>
      <w:r>
        <w:rPr>
          <w:b/>
        </w:rPr>
        <w:t>Opening Robot C</w:t>
      </w:r>
    </w:p>
    <w:p w:rsidR="00872589" w:rsidRDefault="00B27897" w:rsidP="00872589">
      <w:pPr>
        <w:pStyle w:val="ListParagraph"/>
        <w:numPr>
          <w:ilvl w:val="0"/>
          <w:numId w:val="12"/>
        </w:numPr>
      </w:pPr>
      <w:r>
        <w:t>Look on the desktop for the Robot C icon. Select the “RobotC for Vex Robotics”</w:t>
      </w:r>
      <w:r>
        <w:br/>
        <w:t>Do not open the “Graphical ROBOTC” program</w:t>
      </w:r>
      <w:r w:rsidR="00774257">
        <w:br/>
      </w:r>
    </w:p>
    <w:p w:rsidR="00B27897" w:rsidRDefault="00B27897" w:rsidP="00B27897">
      <w:pPr>
        <w:pStyle w:val="ListParagraph"/>
        <w:numPr>
          <w:ilvl w:val="1"/>
          <w:numId w:val="12"/>
        </w:numPr>
      </w:pPr>
      <w:r>
        <w:rPr>
          <w:noProof/>
        </w:rPr>
        <w:drawing>
          <wp:inline distT="0" distB="0" distL="0" distR="0">
            <wp:extent cx="3371850" cy="1238250"/>
            <wp:effectExtent l="0" t="0" r="0" b="0"/>
            <wp:docPr id="1" name="Picture 1" descr="https://lh5.googleusercontent.com/daJaOHy8cfIQQ7_I9Dc2LlIQqK79_zKa8ZBeJfjKI_n_vjBqJMkPpXY3k4dz0o-pV9VmTXhVuupqVjxj884gp_eZcUIY18EIv83ErE8t8i3SgTsTf0voQcv1Zgx-WwSQDJPIuDC9i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5a17b2e3-1d62-ed45-9b85-5d1e1eee7356" descr="https://lh5.googleusercontent.com/daJaOHy8cfIQQ7_I9Dc2LlIQqK79_zKa8ZBeJfjKI_n_vjBqJMkPpXY3k4dz0o-pV9VmTXhVuupqVjxj884gp_eZcUIY18EIv83ErE8t8i3SgTsTf0voQcv1Zgx-WwSQDJPIuDC9iH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4257">
        <w:br/>
      </w:r>
    </w:p>
    <w:p w:rsidR="001E0B02" w:rsidRDefault="00B27897" w:rsidP="001E0B02">
      <w:pPr>
        <w:pStyle w:val="ListParagraph"/>
        <w:numPr>
          <w:ilvl w:val="0"/>
          <w:numId w:val="12"/>
        </w:numPr>
      </w:pPr>
      <w:r>
        <w:t xml:space="preserve">In the program menu bar, select </w:t>
      </w:r>
      <w:r>
        <w:tab/>
      </w:r>
      <w:r w:rsidRPr="00774257">
        <w:rPr>
          <w:b/>
        </w:rPr>
        <w:t>Help --&gt; Check for Updates</w:t>
      </w:r>
      <w:r w:rsidR="00774257">
        <w:br/>
      </w:r>
    </w:p>
    <w:p w:rsidR="00B27897" w:rsidRDefault="00774257" w:rsidP="00B27897">
      <w:pPr>
        <w:pStyle w:val="ListParagraph"/>
        <w:numPr>
          <w:ilvl w:val="1"/>
          <w:numId w:val="12"/>
        </w:numPr>
      </w:pPr>
      <w:r>
        <w:rPr>
          <w:noProof/>
        </w:rPr>
        <w:drawing>
          <wp:inline distT="0" distB="0" distL="0" distR="0">
            <wp:extent cx="5943600" cy="1839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ForUpdat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</w:p>
    <w:p w:rsidR="00872589" w:rsidRDefault="00774257" w:rsidP="00872589">
      <w:pPr>
        <w:pStyle w:val="ListParagraph"/>
        <w:numPr>
          <w:ilvl w:val="0"/>
          <w:numId w:val="12"/>
        </w:numPr>
      </w:pPr>
      <w:r>
        <w:lastRenderedPageBreak/>
        <w:t>A prompt will appear. If the prompt reads “Everything is up to date!”, Robot C is updated</w:t>
      </w:r>
      <w:r>
        <w:br/>
      </w:r>
    </w:p>
    <w:p w:rsidR="00774257" w:rsidRDefault="00774257" w:rsidP="00774257">
      <w:pPr>
        <w:pStyle w:val="ListParagraph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7AEC3EF4" wp14:editId="081259AE">
            <wp:extent cx="4695825" cy="3581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C123F" w:rsidRPr="00221423" w:rsidRDefault="00774257" w:rsidP="00774257">
      <w:pPr>
        <w:pStyle w:val="ListParagraph"/>
        <w:numPr>
          <w:ilvl w:val="0"/>
          <w:numId w:val="12"/>
        </w:numPr>
      </w:pPr>
      <w:r>
        <w:t>If the prompt does not state “Everything is up to date!”, follow the on-screen instructions to complete the update. Accept all permissions and allow the full installation.</w:t>
      </w:r>
    </w:p>
    <w:sectPr w:rsidR="003C123F" w:rsidRPr="002214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EE0" w:rsidRDefault="00C22EE0">
      <w:pPr>
        <w:spacing w:after="0" w:line="240" w:lineRule="auto"/>
      </w:pPr>
      <w:r>
        <w:separator/>
      </w:r>
    </w:p>
  </w:endnote>
  <w:endnote w:type="continuationSeparator" w:id="0">
    <w:p w:rsidR="00C22EE0" w:rsidRDefault="00C22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EE0" w:rsidRDefault="00C22EE0">
      <w:pPr>
        <w:spacing w:after="0" w:line="240" w:lineRule="auto"/>
      </w:pPr>
      <w:r>
        <w:separator/>
      </w:r>
    </w:p>
  </w:footnote>
  <w:footnote w:type="continuationSeparator" w:id="0">
    <w:p w:rsidR="00C22EE0" w:rsidRDefault="00C22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32DD"/>
    <w:multiLevelType w:val="multilevel"/>
    <w:tmpl w:val="ABBE25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C6119"/>
    <w:multiLevelType w:val="hybridMultilevel"/>
    <w:tmpl w:val="8B26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E4F70"/>
    <w:multiLevelType w:val="hybridMultilevel"/>
    <w:tmpl w:val="8E66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D6D45"/>
    <w:multiLevelType w:val="multilevel"/>
    <w:tmpl w:val="ABBE25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3E74A85"/>
    <w:multiLevelType w:val="multilevel"/>
    <w:tmpl w:val="ABBE25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C16336F"/>
    <w:multiLevelType w:val="multilevel"/>
    <w:tmpl w:val="ABBE25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43336"/>
    <w:multiLevelType w:val="hybridMultilevel"/>
    <w:tmpl w:val="D4C07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CE2722"/>
    <w:multiLevelType w:val="multilevel"/>
    <w:tmpl w:val="ABBE25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16333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11"/>
  </w:num>
  <w:num w:numId="6">
    <w:abstractNumId w:val="0"/>
  </w:num>
  <w:num w:numId="7">
    <w:abstractNumId w:val="3"/>
  </w:num>
  <w:num w:numId="8">
    <w:abstractNumId w:val="9"/>
  </w:num>
  <w:num w:numId="9">
    <w:abstractNumId w:val="5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23"/>
    <w:rsid w:val="0007744A"/>
    <w:rsid w:val="000C379B"/>
    <w:rsid w:val="001E0B02"/>
    <w:rsid w:val="002013C7"/>
    <w:rsid w:val="00221423"/>
    <w:rsid w:val="00246560"/>
    <w:rsid w:val="00256120"/>
    <w:rsid w:val="00275F68"/>
    <w:rsid w:val="002932DC"/>
    <w:rsid w:val="002B0EBB"/>
    <w:rsid w:val="00366A98"/>
    <w:rsid w:val="003C123F"/>
    <w:rsid w:val="003D6069"/>
    <w:rsid w:val="004B0BC1"/>
    <w:rsid w:val="0054118B"/>
    <w:rsid w:val="006F6589"/>
    <w:rsid w:val="00774257"/>
    <w:rsid w:val="00872589"/>
    <w:rsid w:val="008A35F4"/>
    <w:rsid w:val="00915F1B"/>
    <w:rsid w:val="00AC7CD8"/>
    <w:rsid w:val="00B27897"/>
    <w:rsid w:val="00C22EE0"/>
    <w:rsid w:val="00C92630"/>
    <w:rsid w:val="00DF7449"/>
    <w:rsid w:val="00E8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76C5"/>
  <w15:docId w15:val="{01569B63-8368-4396-B435-510FB17E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hfunction2">
    <w:name w:val="sh_function2"/>
    <w:basedOn w:val="DefaultParagraphFont"/>
    <w:rsid w:val="00C92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nsi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6D48E6-50B6-40D2-B5EA-7CF234EE6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10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Anansi</dc:creator>
  <cp:keywords/>
  <cp:lastModifiedBy>Aaron Willcock</cp:lastModifiedBy>
  <cp:revision>3</cp:revision>
  <dcterms:created xsi:type="dcterms:W3CDTF">2018-03-13T03:21:00Z</dcterms:created>
  <dcterms:modified xsi:type="dcterms:W3CDTF">2018-03-13T03:30:00Z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