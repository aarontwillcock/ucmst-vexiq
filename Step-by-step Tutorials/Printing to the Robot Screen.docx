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9B" w:rsidRDefault="00D15F2F" w:rsidP="00221423">
      <w:pPr>
        <w:pStyle w:val="Title"/>
        <w:jc w:val="center"/>
      </w:pPr>
      <w:r>
        <w:t>Printing to the screen</w:t>
      </w:r>
    </w:p>
    <w:p w:rsidR="00221423" w:rsidRDefault="00221423" w:rsidP="00221423">
      <w:pPr>
        <w:pStyle w:val="Heading1"/>
        <w:rPr>
          <w:b/>
        </w:rPr>
      </w:pPr>
      <w:r w:rsidRPr="00221423">
        <w:rPr>
          <w:b/>
        </w:rPr>
        <w:t>Description</w:t>
      </w:r>
    </w:p>
    <w:p w:rsidR="00221423" w:rsidRPr="00221423" w:rsidRDefault="00221423" w:rsidP="00221423">
      <w:r>
        <w:tab/>
      </w:r>
      <w:r w:rsidR="00256120">
        <w:t xml:space="preserve">This tutorial is a guide for </w:t>
      </w:r>
      <w:r w:rsidR="00D15F2F">
        <w:t>printing to the screen on Vex IQ robots</w:t>
      </w:r>
    </w:p>
    <w:p w:rsidR="00221423" w:rsidRDefault="00256120" w:rsidP="00221423">
      <w:pPr>
        <w:pStyle w:val="Heading1"/>
        <w:rPr>
          <w:b/>
        </w:rPr>
      </w:pPr>
      <w:r>
        <w:rPr>
          <w:b/>
        </w:rPr>
        <w:t>Instructions</w:t>
      </w:r>
    </w:p>
    <w:p w:rsidR="00AC7CD8" w:rsidRDefault="00D15F2F" w:rsidP="00AC7CD8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Log into laptop</w:t>
      </w:r>
    </w:p>
    <w:p w:rsidR="00AC7CD8" w:rsidRDefault="00B27897" w:rsidP="006F6589">
      <w:pPr>
        <w:pStyle w:val="ListParagraph"/>
        <w:numPr>
          <w:ilvl w:val="0"/>
          <w:numId w:val="6"/>
        </w:numPr>
      </w:pPr>
      <w:r>
        <w:t>Take a laptop for your team from the Vex IQ laptop cart</w:t>
      </w:r>
    </w:p>
    <w:p w:rsidR="00872589" w:rsidRDefault="00B27897" w:rsidP="001E0B02">
      <w:pPr>
        <w:pStyle w:val="ListParagraph"/>
        <w:numPr>
          <w:ilvl w:val="0"/>
          <w:numId w:val="6"/>
        </w:numPr>
      </w:pPr>
      <w:r>
        <w:t>Power on and log into the laptop</w:t>
      </w:r>
    </w:p>
    <w:p w:rsidR="00B27897" w:rsidRDefault="00B27897" w:rsidP="00B27897">
      <w:pPr>
        <w:pStyle w:val="ListParagraph"/>
        <w:numPr>
          <w:ilvl w:val="1"/>
          <w:numId w:val="6"/>
        </w:numPr>
      </w:pPr>
      <w:r>
        <w:t xml:space="preserve">Login: </w:t>
      </w:r>
      <w:r>
        <w:tab/>
      </w:r>
      <w:r>
        <w:tab/>
        <w:t>Student</w:t>
      </w:r>
    </w:p>
    <w:p w:rsidR="00B27897" w:rsidRDefault="00B27897" w:rsidP="00B27897">
      <w:pPr>
        <w:pStyle w:val="ListParagraph"/>
        <w:numPr>
          <w:ilvl w:val="1"/>
          <w:numId w:val="6"/>
        </w:numPr>
      </w:pPr>
      <w:r>
        <w:t>Password:</w:t>
      </w:r>
      <w:r>
        <w:tab/>
        <w:t>obfuscate</w:t>
      </w:r>
    </w:p>
    <w:p w:rsidR="00AC7CD8" w:rsidRDefault="00B27897" w:rsidP="00AC7CD8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Opening Robot C</w:t>
      </w:r>
    </w:p>
    <w:p w:rsidR="00872589" w:rsidRDefault="00B27897" w:rsidP="00872589">
      <w:pPr>
        <w:pStyle w:val="ListParagraph"/>
        <w:numPr>
          <w:ilvl w:val="0"/>
          <w:numId w:val="12"/>
        </w:numPr>
      </w:pPr>
      <w:r>
        <w:t>Look on the desktop for the Robot C icon. Select the “RobotC for Vex Robotics”</w:t>
      </w:r>
      <w:r>
        <w:br/>
        <w:t>Do not open the “Graphical ROBOTC” program</w:t>
      </w:r>
      <w:r w:rsidR="00774257">
        <w:br/>
      </w:r>
    </w:p>
    <w:p w:rsidR="00B27897" w:rsidRDefault="00B27897" w:rsidP="00B27897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3371850" cy="923925"/>
            <wp:effectExtent l="0" t="0" r="0" b="9525"/>
            <wp:docPr id="1" name="Picture 1" descr="https://lh5.googleusercontent.com/daJaOHy8cfIQQ7_I9Dc2LlIQqK79_zKa8ZBeJfjKI_n_vjBqJMkPpXY3k4dz0o-pV9VmTXhVuupqVjxj884gp_eZcUIY18EIv83ErE8t8i3SgTsTf0voQcv1Zgx-WwSQDJPIuDC9i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5a17b2e3-1d62-ed45-9b85-5d1e1eee7356" descr="https://lh5.googleusercontent.com/daJaOHy8cfIQQ7_I9Dc2LlIQqK79_zKa8ZBeJfjKI_n_vjBqJMkPpXY3k4dz0o-pV9VmTXhVuupqVjxj884gp_eZcUIY18EIv83ErE8t8i3SgTsTf0voQcv1Zgx-WwSQDJPIuDC9iHQ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8" b="13846"/>
                    <a:stretch/>
                  </pic:blipFill>
                  <pic:spPr bwMode="auto">
                    <a:xfrm>
                      <a:off x="0" y="0"/>
                      <a:ext cx="3371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4257">
        <w:br/>
      </w:r>
    </w:p>
    <w:p w:rsidR="001E0B02" w:rsidRDefault="00E712B2" w:rsidP="001E0B02">
      <w:pPr>
        <w:pStyle w:val="ListParagraph"/>
        <w:numPr>
          <w:ilvl w:val="0"/>
          <w:numId w:val="12"/>
        </w:numPr>
      </w:pPr>
      <w:r>
        <w:t>Open a new file and enter the following</w:t>
      </w:r>
      <w:r w:rsidR="00774257">
        <w:br/>
      </w:r>
    </w:p>
    <w:p w:rsidR="00B27897" w:rsidRDefault="00E712B2" w:rsidP="00B27897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5EA9F4C5" wp14:editId="1BE86DB6">
            <wp:extent cx="55340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712B2" w:rsidRDefault="00E712B2" w:rsidP="00E712B2">
      <w:pPr>
        <w:pStyle w:val="ListParagraph"/>
        <w:numPr>
          <w:ilvl w:val="0"/>
          <w:numId w:val="12"/>
        </w:numPr>
      </w:pPr>
      <w:r>
        <w:t>Select “Download Firmware”</w:t>
      </w:r>
    </w:p>
    <w:p w:rsidR="00E712B2" w:rsidRDefault="00E712B2" w:rsidP="00E712B2">
      <w:pPr>
        <w:pStyle w:val="ListParagraph"/>
        <w:ind w:left="360"/>
      </w:pPr>
    </w:p>
    <w:p w:rsidR="00774257" w:rsidRDefault="00E712B2" w:rsidP="00E712B2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70556C0E" wp14:editId="1C062FBA">
            <wp:extent cx="11049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257">
        <w:br/>
      </w:r>
    </w:p>
    <w:p w:rsidR="00E712B2" w:rsidRDefault="00E712B2" w:rsidP="00774257">
      <w:pPr>
        <w:pStyle w:val="ListParagraph"/>
        <w:numPr>
          <w:ilvl w:val="0"/>
          <w:numId w:val="12"/>
        </w:numPr>
      </w:pPr>
      <w:r>
        <w:lastRenderedPageBreak/>
        <w:t>Compile the program</w:t>
      </w:r>
    </w:p>
    <w:p w:rsidR="00E712B2" w:rsidRDefault="00E712B2" w:rsidP="00E712B2">
      <w:pPr>
        <w:pStyle w:val="ListParagraph"/>
        <w:numPr>
          <w:ilvl w:val="1"/>
          <w:numId w:val="12"/>
        </w:numPr>
      </w:pPr>
      <w:r>
        <w:t>Select “Compile”</w:t>
      </w:r>
      <w:r>
        <w:br/>
      </w:r>
      <w:r>
        <w:rPr>
          <w:noProof/>
        </w:rPr>
        <w:drawing>
          <wp:inline distT="0" distB="0" distL="0" distR="0" wp14:anchorId="1E6D7806" wp14:editId="528C7373">
            <wp:extent cx="9525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B2" w:rsidRDefault="00E712B2" w:rsidP="00E712B2">
      <w:pPr>
        <w:pStyle w:val="ListParagraph"/>
        <w:numPr>
          <w:ilvl w:val="1"/>
          <w:numId w:val="12"/>
        </w:numPr>
      </w:pPr>
      <w:r>
        <w:t>If there are any errors, read the errors and correct them</w:t>
      </w:r>
      <w:r>
        <w:br/>
      </w:r>
      <w:r>
        <w:rPr>
          <w:noProof/>
        </w:rPr>
        <w:drawing>
          <wp:inline distT="0" distB="0" distL="0" distR="0" wp14:anchorId="4FC0F205" wp14:editId="5D3DF85A">
            <wp:extent cx="584835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B2" w:rsidRPr="00E712B2" w:rsidRDefault="00E712B2" w:rsidP="00E712B2">
      <w:pPr>
        <w:pStyle w:val="ListParagraph"/>
      </w:pPr>
      <w:r>
        <w:t xml:space="preserve">For example, the above errors tell us that there is an </w:t>
      </w:r>
      <w:r>
        <w:rPr>
          <w:b/>
        </w:rPr>
        <w:t>unmatched left brace</w:t>
      </w:r>
      <w:r>
        <w:t xml:space="preserve"> – we’ve missed a ‘ } ’</w:t>
      </w:r>
      <w:r>
        <w:br/>
      </w:r>
    </w:p>
    <w:p w:rsidR="00E712B2" w:rsidRDefault="00E712B2" w:rsidP="00774257">
      <w:pPr>
        <w:pStyle w:val="ListParagraph"/>
        <w:numPr>
          <w:ilvl w:val="0"/>
          <w:numId w:val="12"/>
        </w:numPr>
      </w:pPr>
      <w:r>
        <w:t>Download the program to the robot</w:t>
      </w:r>
    </w:p>
    <w:p w:rsidR="00E712B2" w:rsidRDefault="00E712B2" w:rsidP="00E712B2">
      <w:pPr>
        <w:pStyle w:val="ListParagraph"/>
        <w:numPr>
          <w:ilvl w:val="1"/>
          <w:numId w:val="12"/>
        </w:numPr>
      </w:pPr>
      <w:r>
        <w:t>Select “Download to Robot”</w:t>
      </w:r>
      <w:r>
        <w:br/>
      </w:r>
      <w:r>
        <w:rPr>
          <w:noProof/>
        </w:rPr>
        <w:drawing>
          <wp:inline distT="0" distB="0" distL="0" distR="0" wp14:anchorId="6B1F2793" wp14:editId="51CF7D2B">
            <wp:extent cx="115252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712B2" w:rsidRDefault="00E712B2" w:rsidP="00E712B2">
      <w:pPr>
        <w:pStyle w:val="ListParagraph"/>
        <w:numPr>
          <w:ilvl w:val="1"/>
          <w:numId w:val="12"/>
        </w:numPr>
      </w:pPr>
      <w:r>
        <w:t xml:space="preserve">A prompt should come up. Press </w:t>
      </w:r>
      <w:r>
        <w:rPr>
          <w:b/>
        </w:rPr>
        <w:t>start.</w:t>
      </w:r>
      <w:r>
        <w:br/>
      </w:r>
      <w:r>
        <w:rPr>
          <w:noProof/>
        </w:rPr>
        <w:drawing>
          <wp:inline distT="0" distB="0" distL="0" distR="0" wp14:anchorId="009698E1" wp14:editId="53F968B9">
            <wp:extent cx="30384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519B7" w:rsidRDefault="00E712B2" w:rsidP="00A519B7">
      <w:pPr>
        <w:pStyle w:val="ListParagraph"/>
        <w:numPr>
          <w:ilvl w:val="0"/>
          <w:numId w:val="12"/>
        </w:numPr>
      </w:pPr>
      <w:r>
        <w:t xml:space="preserve">The </w:t>
      </w:r>
      <w:r w:rsidR="00A650C0">
        <w:t>Robot Brain should not display your message!</w:t>
      </w:r>
      <w:r w:rsidR="00A519B7">
        <w:br/>
      </w:r>
      <w:r w:rsidR="00A519B7">
        <w:br/>
      </w:r>
      <w:r w:rsidR="00A519B7">
        <w:rPr>
          <w:noProof/>
        </w:rPr>
        <w:drawing>
          <wp:inline distT="0" distB="0" distL="0" distR="0">
            <wp:extent cx="1725215" cy="2300288"/>
            <wp:effectExtent l="0" t="1905" r="698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180314_19290842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29319" cy="23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B7" w:rsidRDefault="00A519B7" w:rsidP="00A519B7">
      <w:pPr>
        <w:pStyle w:val="ListParagraph"/>
        <w:ind w:left="360"/>
      </w:pPr>
    </w:p>
    <w:p w:rsidR="00A519B7" w:rsidRDefault="00A519B7" w:rsidP="00A519B7">
      <w:pPr>
        <w:pStyle w:val="ListParagraph"/>
        <w:numPr>
          <w:ilvl w:val="0"/>
          <w:numId w:val="12"/>
        </w:numPr>
      </w:pPr>
      <w:r>
        <w:t>Change the command!</w:t>
      </w:r>
      <w:bookmarkStart w:id="0" w:name="_GoBack"/>
      <w:bookmarkEnd w:id="0"/>
    </w:p>
    <w:p w:rsidR="00A519B7" w:rsidRDefault="00A519B7" w:rsidP="00A519B7">
      <w:pPr>
        <w:pStyle w:val="ListParagraph"/>
        <w:numPr>
          <w:ilvl w:val="1"/>
          <w:numId w:val="12"/>
        </w:numPr>
      </w:pPr>
      <w:r>
        <w:t>Change the line number the statement is printed on</w:t>
      </w:r>
    </w:p>
    <w:p w:rsidR="00A519B7" w:rsidRDefault="00A519B7" w:rsidP="00A519B7">
      <w:pPr>
        <w:pStyle w:val="ListParagraph"/>
        <w:numPr>
          <w:ilvl w:val="1"/>
          <w:numId w:val="12"/>
        </w:numPr>
      </w:pPr>
      <w:r>
        <w:t>Change the text that’s printed onto the display</w:t>
      </w:r>
    </w:p>
    <w:p w:rsidR="00A519B7" w:rsidRPr="00221423" w:rsidRDefault="00A519B7" w:rsidP="00A519B7">
      <w:pPr>
        <w:pStyle w:val="ListParagraph"/>
        <w:numPr>
          <w:ilvl w:val="1"/>
          <w:numId w:val="12"/>
        </w:numPr>
      </w:pPr>
      <w:r>
        <w:t>Compile and Download to Robot again. Then run to view your changed message!</w:t>
      </w:r>
    </w:p>
    <w:sectPr w:rsidR="00A519B7" w:rsidRPr="002214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62A" w:rsidRDefault="00B5062A">
      <w:pPr>
        <w:spacing w:after="0" w:line="240" w:lineRule="auto"/>
      </w:pPr>
      <w:r>
        <w:separator/>
      </w:r>
    </w:p>
  </w:endnote>
  <w:endnote w:type="continuationSeparator" w:id="0">
    <w:p w:rsidR="00B5062A" w:rsidRDefault="00B5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62A" w:rsidRDefault="00B5062A">
      <w:pPr>
        <w:spacing w:after="0" w:line="240" w:lineRule="auto"/>
      </w:pPr>
      <w:r>
        <w:separator/>
      </w:r>
    </w:p>
  </w:footnote>
  <w:footnote w:type="continuationSeparator" w:id="0">
    <w:p w:rsidR="00B5062A" w:rsidRDefault="00B50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2DD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C6119"/>
    <w:multiLevelType w:val="hybridMultilevel"/>
    <w:tmpl w:val="8B2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E4F70"/>
    <w:multiLevelType w:val="hybridMultilevel"/>
    <w:tmpl w:val="8E6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D6D4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E74A8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16336F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43336"/>
    <w:multiLevelType w:val="hybridMultilevel"/>
    <w:tmpl w:val="D4C0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E2722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16333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3"/>
    <w:rsid w:val="0007744A"/>
    <w:rsid w:val="000C379B"/>
    <w:rsid w:val="00150628"/>
    <w:rsid w:val="001E0B02"/>
    <w:rsid w:val="002013C7"/>
    <w:rsid w:val="00221423"/>
    <w:rsid w:val="00246560"/>
    <w:rsid w:val="00256120"/>
    <w:rsid w:val="00275F68"/>
    <w:rsid w:val="002932DC"/>
    <w:rsid w:val="002B0EBB"/>
    <w:rsid w:val="00366A98"/>
    <w:rsid w:val="003C123F"/>
    <w:rsid w:val="003D6069"/>
    <w:rsid w:val="004B0BC1"/>
    <w:rsid w:val="0054118B"/>
    <w:rsid w:val="006F6589"/>
    <w:rsid w:val="00774257"/>
    <w:rsid w:val="00872589"/>
    <w:rsid w:val="008A35F4"/>
    <w:rsid w:val="00915F1B"/>
    <w:rsid w:val="00A519B7"/>
    <w:rsid w:val="00A650C0"/>
    <w:rsid w:val="00AC7CD8"/>
    <w:rsid w:val="00B27897"/>
    <w:rsid w:val="00B5062A"/>
    <w:rsid w:val="00C22EE0"/>
    <w:rsid w:val="00C92630"/>
    <w:rsid w:val="00D15F2F"/>
    <w:rsid w:val="00DF7449"/>
    <w:rsid w:val="00E712B2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F922"/>
  <w15:docId w15:val="{01569B63-8368-4396-B435-510FB17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hfunction2">
    <w:name w:val="sh_function2"/>
    <w:basedOn w:val="DefaultParagraphFont"/>
    <w:rsid w:val="00C9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s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120CE-D486-44E4-B640-BF8259B4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78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Anansi</dc:creator>
  <cp:keywords/>
  <cp:lastModifiedBy>Aaron Willcock</cp:lastModifiedBy>
  <cp:revision>5</cp:revision>
  <dcterms:created xsi:type="dcterms:W3CDTF">2018-03-13T03:21:00Z</dcterms:created>
  <dcterms:modified xsi:type="dcterms:W3CDTF">2018-03-14T23:34:00Z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